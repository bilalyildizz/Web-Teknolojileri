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E5D4A" w14:textId="52AEA8E6" w:rsidR="00A9204E" w:rsidRPr="00A0216D" w:rsidRDefault="00625730">
      <w:pPr>
        <w:rPr>
          <w:sz w:val="28"/>
          <w:szCs w:val="28"/>
        </w:rPr>
      </w:pPr>
      <w:proofErr w:type="gramStart"/>
      <w:r w:rsidRPr="00A0216D">
        <w:rPr>
          <w:sz w:val="28"/>
          <w:szCs w:val="28"/>
        </w:rPr>
        <w:t>ADI  SOYADI</w:t>
      </w:r>
      <w:proofErr w:type="gramEnd"/>
      <w:r w:rsidRPr="00A0216D">
        <w:rPr>
          <w:sz w:val="28"/>
          <w:szCs w:val="28"/>
        </w:rPr>
        <w:t xml:space="preserve"> : Bilal YILDIZ</w:t>
      </w:r>
    </w:p>
    <w:p w14:paraId="351AB945" w14:textId="5D899B74" w:rsidR="00625730" w:rsidRPr="00A0216D" w:rsidRDefault="00625730">
      <w:pPr>
        <w:rPr>
          <w:sz w:val="28"/>
          <w:szCs w:val="28"/>
        </w:rPr>
      </w:pPr>
    </w:p>
    <w:p w14:paraId="031DA2F6" w14:textId="4C4AA84D" w:rsidR="00625730" w:rsidRPr="00A0216D" w:rsidRDefault="00625730">
      <w:pPr>
        <w:rPr>
          <w:sz w:val="28"/>
          <w:szCs w:val="28"/>
        </w:rPr>
      </w:pPr>
      <w:r w:rsidRPr="00A0216D">
        <w:rPr>
          <w:sz w:val="28"/>
          <w:szCs w:val="28"/>
        </w:rPr>
        <w:t>NUMARA: b181210028</w:t>
      </w:r>
    </w:p>
    <w:p w14:paraId="07EB57F7" w14:textId="77777777" w:rsidR="00625730" w:rsidRPr="00A0216D" w:rsidRDefault="00625730">
      <w:pPr>
        <w:rPr>
          <w:sz w:val="28"/>
          <w:szCs w:val="28"/>
        </w:rPr>
      </w:pPr>
    </w:p>
    <w:p w14:paraId="19E6C363" w14:textId="77814E7E" w:rsidR="00625730" w:rsidRPr="00A0216D" w:rsidRDefault="00625730">
      <w:pPr>
        <w:rPr>
          <w:sz w:val="28"/>
          <w:szCs w:val="28"/>
        </w:rPr>
      </w:pPr>
      <w:r w:rsidRPr="00A0216D">
        <w:rPr>
          <w:sz w:val="28"/>
          <w:szCs w:val="28"/>
        </w:rPr>
        <w:t>DERS: WEB TEKNOLOJİLERİ</w:t>
      </w:r>
    </w:p>
    <w:p w14:paraId="36AD2A27" w14:textId="67277733" w:rsidR="00625730" w:rsidRPr="00A0216D" w:rsidRDefault="00625730">
      <w:pPr>
        <w:rPr>
          <w:sz w:val="28"/>
          <w:szCs w:val="28"/>
        </w:rPr>
      </w:pPr>
    </w:p>
    <w:p w14:paraId="7014C893" w14:textId="07E7A1A9" w:rsidR="00625730" w:rsidRPr="00A0216D" w:rsidRDefault="00625730">
      <w:pPr>
        <w:rPr>
          <w:sz w:val="28"/>
          <w:szCs w:val="28"/>
        </w:rPr>
      </w:pPr>
      <w:r w:rsidRPr="00A0216D">
        <w:rPr>
          <w:sz w:val="28"/>
          <w:szCs w:val="28"/>
        </w:rPr>
        <w:t>GRUP: 1B</w:t>
      </w:r>
    </w:p>
    <w:p w14:paraId="51F41124" w14:textId="5C317914" w:rsidR="00625730" w:rsidRPr="00A0216D" w:rsidRDefault="00625730">
      <w:pPr>
        <w:rPr>
          <w:sz w:val="28"/>
          <w:szCs w:val="28"/>
        </w:rPr>
      </w:pPr>
    </w:p>
    <w:p w14:paraId="70FEE64E" w14:textId="7DD629B4" w:rsidR="00625730" w:rsidRPr="00A0216D" w:rsidRDefault="00625730">
      <w:pPr>
        <w:rPr>
          <w:sz w:val="28"/>
          <w:szCs w:val="28"/>
        </w:rPr>
      </w:pPr>
    </w:p>
    <w:p w14:paraId="1C0AE9D6" w14:textId="69B96B90" w:rsidR="00625730" w:rsidRPr="00A0216D" w:rsidRDefault="00625730">
      <w:pPr>
        <w:rPr>
          <w:sz w:val="28"/>
          <w:szCs w:val="28"/>
        </w:rPr>
      </w:pPr>
    </w:p>
    <w:p w14:paraId="096075B1" w14:textId="548FBCE0" w:rsidR="00625730" w:rsidRPr="00A0216D" w:rsidRDefault="00625730">
      <w:pPr>
        <w:rPr>
          <w:sz w:val="28"/>
          <w:szCs w:val="28"/>
        </w:rPr>
      </w:pPr>
      <w:bookmarkStart w:id="0" w:name="_GoBack"/>
      <w:bookmarkEnd w:id="0"/>
    </w:p>
    <w:p w14:paraId="4653B6FC" w14:textId="0BE892B1" w:rsidR="00625730" w:rsidRPr="00A0216D" w:rsidRDefault="00625730">
      <w:pPr>
        <w:rPr>
          <w:sz w:val="28"/>
          <w:szCs w:val="28"/>
        </w:rPr>
      </w:pPr>
      <w:r w:rsidRPr="00A0216D">
        <w:rPr>
          <w:sz w:val="28"/>
          <w:szCs w:val="28"/>
        </w:rPr>
        <w:t>Projem</w:t>
      </w:r>
      <w:r w:rsidR="00BD01CE">
        <w:rPr>
          <w:sz w:val="28"/>
          <w:szCs w:val="28"/>
        </w:rPr>
        <w:t>in</w:t>
      </w:r>
      <w:r w:rsidR="00A0216D" w:rsidRPr="00A0216D">
        <w:rPr>
          <w:sz w:val="28"/>
          <w:szCs w:val="28"/>
        </w:rPr>
        <w:t xml:space="preserve"> İçeriği:</w:t>
      </w:r>
    </w:p>
    <w:p w14:paraId="50E9FF5B" w14:textId="77777777" w:rsidR="00625730" w:rsidRPr="00A0216D" w:rsidRDefault="00625730">
      <w:pPr>
        <w:rPr>
          <w:sz w:val="28"/>
          <w:szCs w:val="28"/>
        </w:rPr>
      </w:pPr>
    </w:p>
    <w:p w14:paraId="7DECFACA" w14:textId="726F5983" w:rsidR="00625730" w:rsidRPr="00A0216D" w:rsidRDefault="00A0216D">
      <w:pPr>
        <w:rPr>
          <w:sz w:val="28"/>
          <w:szCs w:val="28"/>
        </w:rPr>
      </w:pPr>
      <w:r w:rsidRPr="00A0216D">
        <w:rPr>
          <w:sz w:val="28"/>
          <w:szCs w:val="28"/>
        </w:rPr>
        <w:t>-</w:t>
      </w:r>
      <w:proofErr w:type="gramStart"/>
      <w:r w:rsidRPr="00A0216D">
        <w:rPr>
          <w:sz w:val="28"/>
          <w:szCs w:val="28"/>
        </w:rPr>
        <w:t>H</w:t>
      </w:r>
      <w:r w:rsidR="00625730" w:rsidRPr="00A0216D">
        <w:rPr>
          <w:sz w:val="28"/>
          <w:szCs w:val="28"/>
        </w:rPr>
        <w:t>akkında  kısmında</w:t>
      </w:r>
      <w:proofErr w:type="gramEnd"/>
      <w:r w:rsidR="00625730" w:rsidRPr="00A0216D">
        <w:rPr>
          <w:sz w:val="28"/>
          <w:szCs w:val="28"/>
        </w:rPr>
        <w:t xml:space="preserve"> kendime ait eğitim ve hobilerimle ilgili bilge vereceğim.</w:t>
      </w:r>
    </w:p>
    <w:p w14:paraId="3AD9C636" w14:textId="4F95D6D7" w:rsidR="00625730" w:rsidRPr="00A0216D" w:rsidRDefault="00625730">
      <w:pPr>
        <w:rPr>
          <w:sz w:val="28"/>
          <w:szCs w:val="28"/>
        </w:rPr>
      </w:pPr>
    </w:p>
    <w:p w14:paraId="12AC22C7" w14:textId="34C9DB98" w:rsidR="00625730" w:rsidRPr="00A0216D" w:rsidRDefault="00A0216D">
      <w:pPr>
        <w:rPr>
          <w:sz w:val="28"/>
          <w:szCs w:val="28"/>
        </w:rPr>
      </w:pPr>
      <w:r w:rsidRPr="00A0216D">
        <w:rPr>
          <w:sz w:val="28"/>
          <w:szCs w:val="28"/>
        </w:rPr>
        <w:t>-</w:t>
      </w:r>
      <w:r w:rsidR="00625730" w:rsidRPr="00A0216D">
        <w:rPr>
          <w:sz w:val="28"/>
          <w:szCs w:val="28"/>
        </w:rPr>
        <w:t xml:space="preserve">Şehrim adlı sayfada memleketim Elazığ olduğu için Elazığ hakkında bilgi vereceğim (şehrin </w:t>
      </w:r>
      <w:proofErr w:type="gramStart"/>
      <w:r w:rsidR="00625730" w:rsidRPr="00A0216D">
        <w:rPr>
          <w:sz w:val="28"/>
          <w:szCs w:val="28"/>
        </w:rPr>
        <w:t>nüfusu ,tarihi</w:t>
      </w:r>
      <w:proofErr w:type="gramEnd"/>
      <w:r w:rsidR="00625730" w:rsidRPr="00A0216D">
        <w:rPr>
          <w:sz w:val="28"/>
          <w:szCs w:val="28"/>
        </w:rPr>
        <w:t xml:space="preserve"> yerleri  </w:t>
      </w:r>
      <w:proofErr w:type="spellStart"/>
      <w:r w:rsidR="00625730" w:rsidRPr="00A0216D">
        <w:rPr>
          <w:sz w:val="28"/>
          <w:szCs w:val="28"/>
        </w:rPr>
        <w:t>vs</w:t>
      </w:r>
      <w:proofErr w:type="spellEnd"/>
      <w:r w:rsidR="00625730" w:rsidRPr="00A0216D">
        <w:rPr>
          <w:sz w:val="28"/>
          <w:szCs w:val="28"/>
        </w:rPr>
        <w:t xml:space="preserve">). Bu sayfanın en alt kısmında 4 adet tarihi </w:t>
      </w:r>
      <w:proofErr w:type="gramStart"/>
      <w:r w:rsidR="00625730" w:rsidRPr="00A0216D">
        <w:rPr>
          <w:sz w:val="28"/>
          <w:szCs w:val="28"/>
        </w:rPr>
        <w:t>mekan</w:t>
      </w:r>
      <w:proofErr w:type="gramEnd"/>
      <w:r w:rsidR="00625730" w:rsidRPr="00A0216D">
        <w:rPr>
          <w:sz w:val="28"/>
          <w:szCs w:val="28"/>
        </w:rPr>
        <w:t xml:space="preserve"> resmi koyacağım ve bu resimlere</w:t>
      </w:r>
    </w:p>
    <w:p w14:paraId="31E152E0" w14:textId="5C0AD4F5" w:rsidR="00625730" w:rsidRPr="00A0216D" w:rsidRDefault="00625730">
      <w:pPr>
        <w:rPr>
          <w:sz w:val="28"/>
          <w:szCs w:val="28"/>
        </w:rPr>
      </w:pPr>
      <w:proofErr w:type="gramStart"/>
      <w:r w:rsidRPr="00A0216D">
        <w:rPr>
          <w:sz w:val="28"/>
          <w:szCs w:val="28"/>
        </w:rPr>
        <w:t>tıklandığında  tarihi</w:t>
      </w:r>
      <w:proofErr w:type="gramEnd"/>
      <w:r w:rsidRPr="00A0216D">
        <w:rPr>
          <w:sz w:val="28"/>
          <w:szCs w:val="28"/>
        </w:rPr>
        <w:t xml:space="preserve"> mekanlar hakkında bilgi veren sayfalar açılacak.</w:t>
      </w:r>
    </w:p>
    <w:p w14:paraId="763D1E50" w14:textId="6FF2A107" w:rsidR="00625730" w:rsidRPr="00A0216D" w:rsidRDefault="00625730">
      <w:pPr>
        <w:rPr>
          <w:sz w:val="28"/>
          <w:szCs w:val="28"/>
        </w:rPr>
      </w:pPr>
    </w:p>
    <w:p w14:paraId="4A188DF1" w14:textId="3EFA2A5D" w:rsidR="00625730" w:rsidRPr="00A0216D" w:rsidRDefault="00A0216D">
      <w:pPr>
        <w:rPr>
          <w:sz w:val="28"/>
          <w:szCs w:val="28"/>
        </w:rPr>
      </w:pPr>
      <w:r w:rsidRPr="00A0216D">
        <w:rPr>
          <w:sz w:val="28"/>
          <w:szCs w:val="28"/>
        </w:rPr>
        <w:t>-</w:t>
      </w:r>
      <w:r w:rsidR="00625730" w:rsidRPr="00A0216D">
        <w:rPr>
          <w:sz w:val="28"/>
          <w:szCs w:val="28"/>
        </w:rPr>
        <w:t xml:space="preserve">Takımımız </w:t>
      </w:r>
      <w:proofErr w:type="spellStart"/>
      <w:r w:rsidR="00625730" w:rsidRPr="00A0216D">
        <w:rPr>
          <w:sz w:val="28"/>
          <w:szCs w:val="28"/>
        </w:rPr>
        <w:t>linkli</w:t>
      </w:r>
      <w:proofErr w:type="spellEnd"/>
      <w:r w:rsidR="00625730" w:rsidRPr="00A0216D">
        <w:rPr>
          <w:sz w:val="28"/>
          <w:szCs w:val="28"/>
        </w:rPr>
        <w:t xml:space="preserve"> bir sayfa oluşturacağım ve bu sayfada </w:t>
      </w:r>
      <w:proofErr w:type="spellStart"/>
      <w:r w:rsidR="00625730" w:rsidRPr="00A0216D">
        <w:rPr>
          <w:sz w:val="28"/>
          <w:szCs w:val="28"/>
        </w:rPr>
        <w:t>Elazığspor</w:t>
      </w:r>
      <w:proofErr w:type="spellEnd"/>
      <w:r w:rsidR="00625730" w:rsidRPr="00A0216D">
        <w:rPr>
          <w:sz w:val="28"/>
          <w:szCs w:val="28"/>
        </w:rPr>
        <w:t xml:space="preserve"> hakkında bilgiler vereceğim.</w:t>
      </w:r>
    </w:p>
    <w:p w14:paraId="12EA21CA" w14:textId="3B1EF110" w:rsidR="00C72E87" w:rsidRPr="00A0216D" w:rsidRDefault="00C72E87">
      <w:pPr>
        <w:rPr>
          <w:sz w:val="28"/>
          <w:szCs w:val="28"/>
        </w:rPr>
      </w:pPr>
    </w:p>
    <w:p w14:paraId="2D12D2DF" w14:textId="1E380AF4" w:rsidR="00C72E87" w:rsidRPr="00A0216D" w:rsidRDefault="00A0216D">
      <w:pPr>
        <w:rPr>
          <w:sz w:val="28"/>
          <w:szCs w:val="28"/>
        </w:rPr>
      </w:pPr>
      <w:r w:rsidRPr="00A0216D">
        <w:rPr>
          <w:sz w:val="28"/>
          <w:szCs w:val="28"/>
        </w:rPr>
        <w:t>-</w:t>
      </w:r>
      <w:r w:rsidR="00C72E87" w:rsidRPr="00A0216D">
        <w:rPr>
          <w:sz w:val="28"/>
          <w:szCs w:val="28"/>
        </w:rPr>
        <w:t xml:space="preserve">Sitemde sadece doğru kullanıcı adı ve şifreyle girilen bir </w:t>
      </w:r>
      <w:proofErr w:type="spellStart"/>
      <w:r w:rsidR="00C72E87" w:rsidRPr="00A0216D">
        <w:rPr>
          <w:sz w:val="28"/>
          <w:szCs w:val="28"/>
        </w:rPr>
        <w:t>login</w:t>
      </w:r>
      <w:proofErr w:type="spellEnd"/>
      <w:r w:rsidR="00C72E87" w:rsidRPr="00A0216D">
        <w:rPr>
          <w:sz w:val="28"/>
          <w:szCs w:val="28"/>
        </w:rPr>
        <w:t xml:space="preserve"> sayfası yer alacak.</w:t>
      </w:r>
    </w:p>
    <w:p w14:paraId="5F91B000" w14:textId="7319E9FB" w:rsidR="00C72E87" w:rsidRPr="00A0216D" w:rsidRDefault="00C72E87">
      <w:pPr>
        <w:rPr>
          <w:sz w:val="28"/>
          <w:szCs w:val="28"/>
        </w:rPr>
      </w:pPr>
    </w:p>
    <w:p w14:paraId="4432374C" w14:textId="335080FE" w:rsidR="00C72E87" w:rsidRPr="00A0216D" w:rsidRDefault="00A0216D">
      <w:pPr>
        <w:rPr>
          <w:sz w:val="28"/>
          <w:szCs w:val="28"/>
        </w:rPr>
      </w:pPr>
      <w:r w:rsidRPr="00A0216D">
        <w:rPr>
          <w:sz w:val="28"/>
          <w:szCs w:val="28"/>
        </w:rPr>
        <w:t>-</w:t>
      </w:r>
      <w:r w:rsidR="00C72E87" w:rsidRPr="00A0216D">
        <w:rPr>
          <w:sz w:val="28"/>
          <w:szCs w:val="28"/>
        </w:rPr>
        <w:t>Son olarak iletişim bilgilerin</w:t>
      </w:r>
      <w:r w:rsidR="00311DCB">
        <w:rPr>
          <w:sz w:val="28"/>
          <w:szCs w:val="28"/>
        </w:rPr>
        <w:t xml:space="preserve">in </w:t>
      </w:r>
      <w:proofErr w:type="gramStart"/>
      <w:r w:rsidR="00311DCB">
        <w:rPr>
          <w:sz w:val="28"/>
          <w:szCs w:val="28"/>
        </w:rPr>
        <w:t xml:space="preserve">iletilebileceği </w:t>
      </w:r>
      <w:r w:rsidR="00C72E87" w:rsidRPr="00A0216D">
        <w:rPr>
          <w:sz w:val="28"/>
          <w:szCs w:val="28"/>
        </w:rPr>
        <w:t xml:space="preserve"> ve</w:t>
      </w:r>
      <w:proofErr w:type="gramEnd"/>
      <w:r w:rsidR="00C72E87" w:rsidRPr="00A0216D">
        <w:rPr>
          <w:sz w:val="28"/>
          <w:szCs w:val="28"/>
        </w:rPr>
        <w:t xml:space="preserve"> görüşlerin yaz</w:t>
      </w:r>
      <w:r w:rsidR="00311DCB">
        <w:rPr>
          <w:sz w:val="28"/>
          <w:szCs w:val="28"/>
        </w:rPr>
        <w:t>ıla</w:t>
      </w:r>
      <w:r w:rsidR="00C72E87" w:rsidRPr="00A0216D">
        <w:rPr>
          <w:sz w:val="28"/>
          <w:szCs w:val="28"/>
        </w:rPr>
        <w:t xml:space="preserve">bileceği bir iletişim sayfası oluşturacağım. Bu bilgiler başka bir sayfada görülebilecek </w:t>
      </w:r>
    </w:p>
    <w:p w14:paraId="117F5C8D" w14:textId="5C51147B" w:rsidR="00625730" w:rsidRPr="00A0216D" w:rsidRDefault="00625730">
      <w:pPr>
        <w:rPr>
          <w:sz w:val="28"/>
          <w:szCs w:val="28"/>
        </w:rPr>
      </w:pPr>
    </w:p>
    <w:p w14:paraId="2D8BA3E7" w14:textId="611B9A00" w:rsidR="00A0216D" w:rsidRPr="00A0216D" w:rsidRDefault="00A0216D">
      <w:pPr>
        <w:rPr>
          <w:sz w:val="28"/>
          <w:szCs w:val="28"/>
        </w:rPr>
      </w:pPr>
    </w:p>
    <w:p w14:paraId="7AEFDDF8" w14:textId="5F23697B" w:rsidR="00A0216D" w:rsidRPr="00A0216D" w:rsidRDefault="00A0216D">
      <w:pPr>
        <w:rPr>
          <w:sz w:val="28"/>
          <w:szCs w:val="28"/>
        </w:rPr>
      </w:pPr>
    </w:p>
    <w:p w14:paraId="6C926D38" w14:textId="32C6F0F6" w:rsidR="00A0216D" w:rsidRPr="00A0216D" w:rsidRDefault="00A0216D">
      <w:pPr>
        <w:rPr>
          <w:sz w:val="28"/>
          <w:szCs w:val="28"/>
        </w:rPr>
      </w:pPr>
      <w:proofErr w:type="spellStart"/>
      <w:r w:rsidRPr="00A0216D">
        <w:rPr>
          <w:sz w:val="28"/>
          <w:szCs w:val="28"/>
        </w:rPr>
        <w:t>Github</w:t>
      </w:r>
      <w:proofErr w:type="spellEnd"/>
      <w:r w:rsidRPr="00A0216D">
        <w:rPr>
          <w:sz w:val="28"/>
          <w:szCs w:val="28"/>
        </w:rPr>
        <w:t xml:space="preserve"> </w:t>
      </w:r>
      <w:proofErr w:type="gramStart"/>
      <w:r w:rsidRPr="00A0216D">
        <w:rPr>
          <w:sz w:val="28"/>
          <w:szCs w:val="28"/>
        </w:rPr>
        <w:t>Linki :</w:t>
      </w:r>
      <w:proofErr w:type="gramEnd"/>
      <w:r w:rsidRPr="00A0216D">
        <w:rPr>
          <w:sz w:val="28"/>
          <w:szCs w:val="28"/>
        </w:rPr>
        <w:t xml:space="preserve"> </w:t>
      </w:r>
      <w:hyperlink r:id="rId10" w:history="1">
        <w:r w:rsidRPr="00A0216D">
          <w:rPr>
            <w:color w:val="0000FF"/>
            <w:u w:val="single"/>
          </w:rPr>
          <w:t>https://github.com/bilalyildizz/Web-Teknolojileri</w:t>
        </w:r>
      </w:hyperlink>
    </w:p>
    <w:p w14:paraId="666A06F4" w14:textId="77777777" w:rsidR="00625730" w:rsidRPr="00A0216D" w:rsidRDefault="00625730">
      <w:pPr>
        <w:rPr>
          <w:sz w:val="28"/>
          <w:szCs w:val="28"/>
        </w:rPr>
      </w:pPr>
    </w:p>
    <w:p w14:paraId="425FCC0C" w14:textId="7C738187" w:rsidR="00625730" w:rsidRPr="00A0216D" w:rsidRDefault="00625730">
      <w:pPr>
        <w:rPr>
          <w:sz w:val="28"/>
          <w:szCs w:val="28"/>
        </w:rPr>
      </w:pPr>
      <w:r w:rsidRPr="00A0216D">
        <w:rPr>
          <w:sz w:val="28"/>
          <w:szCs w:val="28"/>
        </w:rPr>
        <w:t xml:space="preserve"> </w:t>
      </w:r>
    </w:p>
    <w:p w14:paraId="69451F2A" w14:textId="1BC96A7F" w:rsidR="00625730" w:rsidRDefault="00625730"/>
    <w:p w14:paraId="1907549E" w14:textId="77777777" w:rsidR="00625730" w:rsidRPr="003458E2" w:rsidRDefault="00625730"/>
    <w:sectPr w:rsidR="00625730" w:rsidRPr="003458E2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3FE51" w14:textId="77777777" w:rsidR="00B24F92" w:rsidRDefault="00B24F92" w:rsidP="001D69EE">
      <w:r>
        <w:separator/>
      </w:r>
    </w:p>
  </w:endnote>
  <w:endnote w:type="continuationSeparator" w:id="0">
    <w:p w14:paraId="60F965FA" w14:textId="77777777" w:rsidR="00B24F92" w:rsidRDefault="00B24F92" w:rsidP="001D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2E231" w14:textId="77777777" w:rsidR="00B24F92" w:rsidRDefault="00B24F92" w:rsidP="001D69EE">
      <w:r>
        <w:separator/>
      </w:r>
    </w:p>
  </w:footnote>
  <w:footnote w:type="continuationSeparator" w:id="0">
    <w:p w14:paraId="5AA75ED1" w14:textId="77777777" w:rsidR="00B24F92" w:rsidRDefault="00B24F92" w:rsidP="001D6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DDA895E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7CCEA8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11CF322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BD1E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D28AFA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F62212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6AB77A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7C9D6E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0AE9C6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925DB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A73598"/>
    <w:multiLevelType w:val="multilevel"/>
    <w:tmpl w:val="04090023"/>
    <w:styleLink w:val="MakaleBlm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B4A260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4B572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6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30"/>
    <w:rsid w:val="001D69EE"/>
    <w:rsid w:val="001F629D"/>
    <w:rsid w:val="0024169C"/>
    <w:rsid w:val="002F045C"/>
    <w:rsid w:val="00311DCB"/>
    <w:rsid w:val="003458E2"/>
    <w:rsid w:val="004E108E"/>
    <w:rsid w:val="00625730"/>
    <w:rsid w:val="00645252"/>
    <w:rsid w:val="006D3D74"/>
    <w:rsid w:val="0083569A"/>
    <w:rsid w:val="00A0216D"/>
    <w:rsid w:val="00A768FF"/>
    <w:rsid w:val="00A9204E"/>
    <w:rsid w:val="00B24F92"/>
    <w:rsid w:val="00BD01CE"/>
    <w:rsid w:val="00C72E87"/>
    <w:rsid w:val="00CC3A0F"/>
    <w:rsid w:val="00DE4DC5"/>
    <w:rsid w:val="00F6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0E5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9EE"/>
    <w:rPr>
      <w:rFonts w:ascii="Calibri" w:hAnsi="Calibri" w:cs="Calibri"/>
    </w:rPr>
  </w:style>
  <w:style w:type="paragraph" w:styleId="Balk1">
    <w:name w:val="heading 1"/>
    <w:basedOn w:val="Normal"/>
    <w:next w:val="Normal"/>
    <w:link w:val="Balk1Char"/>
    <w:uiPriority w:val="9"/>
    <w:qFormat/>
    <w:rsid w:val="001D69E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D69E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D69E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1D69E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1D69E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1D69E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1D69E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1D69E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rsid w:val="001D69E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69E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1D69E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1D69E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1D69E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Balk5Char">
    <w:name w:val="Başlık 5 Char"/>
    <w:basedOn w:val="VarsaylanParagrafYazTipi"/>
    <w:link w:val="Balk5"/>
    <w:uiPriority w:val="9"/>
    <w:rsid w:val="001D69E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Balk6Char">
    <w:name w:val="Başlık 6 Char"/>
    <w:basedOn w:val="VarsaylanParagrafYazTipi"/>
    <w:link w:val="Balk6"/>
    <w:uiPriority w:val="9"/>
    <w:rsid w:val="001D69E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1D69E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rsid w:val="001D69E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rsid w:val="001D69E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KonuBal">
    <w:name w:val="Title"/>
    <w:basedOn w:val="Normal"/>
    <w:next w:val="Normal"/>
    <w:link w:val="KonuBalChar"/>
    <w:uiPriority w:val="10"/>
    <w:qFormat/>
    <w:rsid w:val="001D69E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69E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69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1D69E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HafifVurgulama">
    <w:name w:val="Subtle Emphasis"/>
    <w:basedOn w:val="VarsaylanParagrafYazTipi"/>
    <w:uiPriority w:val="19"/>
    <w:qFormat/>
    <w:rsid w:val="001D69EE"/>
    <w:rPr>
      <w:rFonts w:ascii="Calibri" w:hAnsi="Calibri" w:cs="Calibri"/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qFormat/>
    <w:rsid w:val="001D69EE"/>
    <w:rPr>
      <w:rFonts w:ascii="Calibri" w:hAnsi="Calibri" w:cs="Calibri"/>
      <w:i/>
      <w:iCs/>
    </w:rPr>
  </w:style>
  <w:style w:type="character" w:styleId="GlVurgulama">
    <w:name w:val="Intense Emphasis"/>
    <w:basedOn w:val="VarsaylanParagrafYazTipi"/>
    <w:uiPriority w:val="21"/>
    <w:qFormat/>
    <w:rsid w:val="001D69EE"/>
    <w:rPr>
      <w:rFonts w:ascii="Calibri" w:hAnsi="Calibri" w:cs="Calibri"/>
      <w:i/>
      <w:iCs/>
      <w:color w:val="1F4E79" w:themeColor="accent1" w:themeShade="80"/>
    </w:rPr>
  </w:style>
  <w:style w:type="character" w:styleId="Gl">
    <w:name w:val="Strong"/>
    <w:basedOn w:val="VarsaylanParagrafYazTipi"/>
    <w:uiPriority w:val="22"/>
    <w:qFormat/>
    <w:rsid w:val="001D69EE"/>
    <w:rPr>
      <w:rFonts w:ascii="Calibri" w:hAnsi="Calibri" w:cs="Calibri"/>
      <w:b/>
      <w:bCs/>
    </w:rPr>
  </w:style>
  <w:style w:type="paragraph" w:styleId="Alnt">
    <w:name w:val="Quote"/>
    <w:basedOn w:val="Normal"/>
    <w:next w:val="Normal"/>
    <w:link w:val="AlntChar"/>
    <w:uiPriority w:val="29"/>
    <w:qFormat/>
    <w:rsid w:val="001D69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69EE"/>
    <w:rPr>
      <w:rFonts w:ascii="Calibri" w:hAnsi="Calibri" w:cs="Calibri"/>
      <w:i/>
      <w:iCs/>
      <w:color w:val="404040" w:themeColor="text1" w:themeTint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69E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69EE"/>
    <w:rPr>
      <w:rFonts w:ascii="Calibri" w:hAnsi="Calibri" w:cs="Calibri"/>
      <w:i/>
      <w:iCs/>
      <w:color w:val="1F4E79" w:themeColor="accent1" w:themeShade="80"/>
    </w:rPr>
  </w:style>
  <w:style w:type="character" w:styleId="HafifBavuru">
    <w:name w:val="Subtle Reference"/>
    <w:basedOn w:val="VarsaylanParagrafYazTipi"/>
    <w:uiPriority w:val="31"/>
    <w:qFormat/>
    <w:rsid w:val="001D69EE"/>
    <w:rPr>
      <w:rFonts w:ascii="Calibri" w:hAnsi="Calibri" w:cs="Calibri"/>
      <w:smallCaps/>
      <w:color w:val="5A5A5A" w:themeColor="text1" w:themeTint="A5"/>
    </w:rPr>
  </w:style>
  <w:style w:type="character" w:styleId="GlBavuru">
    <w:name w:val="Intense Reference"/>
    <w:basedOn w:val="VarsaylanParagrafYazTipi"/>
    <w:uiPriority w:val="32"/>
    <w:qFormat/>
    <w:rsid w:val="001D69E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itapBal">
    <w:name w:val="Book Title"/>
    <w:basedOn w:val="VarsaylanParagrafYazTipi"/>
    <w:uiPriority w:val="33"/>
    <w:qFormat/>
    <w:rsid w:val="001D69EE"/>
    <w:rPr>
      <w:rFonts w:ascii="Calibri" w:hAnsi="Calibri" w:cs="Calibri"/>
      <w:b/>
      <w:bCs/>
      <w:i/>
      <w:iCs/>
      <w:spacing w:val="5"/>
    </w:rPr>
  </w:style>
  <w:style w:type="character" w:styleId="Kpr">
    <w:name w:val="Hyperlink"/>
    <w:basedOn w:val="VarsaylanParagrafYazTipi"/>
    <w:uiPriority w:val="99"/>
    <w:unhideWhenUsed/>
    <w:rsid w:val="001D69EE"/>
    <w:rPr>
      <w:rFonts w:ascii="Calibri" w:hAnsi="Calibri" w:cs="Calibri"/>
      <w:color w:val="1F4E79" w:themeColor="accent1" w:themeShade="80"/>
      <w:u w:val="single"/>
    </w:rPr>
  </w:style>
  <w:style w:type="character" w:styleId="zlenenKpr">
    <w:name w:val="FollowedHyperlink"/>
    <w:basedOn w:val="VarsaylanParagrafYazTipi"/>
    <w:uiPriority w:val="99"/>
    <w:unhideWhenUsed/>
    <w:rsid w:val="001D69EE"/>
    <w:rPr>
      <w:rFonts w:ascii="Calibri" w:hAnsi="Calibri" w:cs="Calibri"/>
      <w:color w:val="954F72" w:themeColor="followed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1D69EE"/>
    <w:pPr>
      <w:spacing w:after="200"/>
    </w:pPr>
    <w:rPr>
      <w:i/>
      <w:iCs/>
      <w:color w:val="44546A" w:themeColor="text2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D69EE"/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69EE"/>
    <w:rPr>
      <w:rFonts w:ascii="Segoe UI" w:hAnsi="Segoe UI" w:cs="Segoe UI"/>
      <w:szCs w:val="18"/>
    </w:rPr>
  </w:style>
  <w:style w:type="paragraph" w:styleId="bekMetni">
    <w:name w:val="Block Text"/>
    <w:basedOn w:val="Normal"/>
    <w:uiPriority w:val="99"/>
    <w:semiHidden/>
    <w:unhideWhenUsed/>
    <w:rsid w:val="001D69E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1D69EE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1D69EE"/>
    <w:rPr>
      <w:rFonts w:ascii="Calibri" w:hAnsi="Calibri" w:cs="Calibri"/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1D69EE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1D69EE"/>
    <w:rPr>
      <w:rFonts w:ascii="Calibri" w:hAnsi="Calibri" w:cs="Calibri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1D69EE"/>
    <w:rPr>
      <w:rFonts w:ascii="Calibri" w:hAnsi="Calibri" w:cs="Calibri"/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D69EE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D69EE"/>
    <w:rPr>
      <w:rFonts w:ascii="Calibri" w:hAnsi="Calibri" w:cs="Calibri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D69EE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D69EE"/>
    <w:rPr>
      <w:rFonts w:ascii="Calibri" w:hAnsi="Calibri" w:cs="Calibri"/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1D69EE"/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1D69EE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1D69EE"/>
    <w:rPr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1D69EE"/>
    <w:rPr>
      <w:rFonts w:ascii="Calibri" w:hAnsi="Calibri" w:cs="Calibri"/>
      <w:szCs w:val="20"/>
    </w:rPr>
  </w:style>
  <w:style w:type="paragraph" w:styleId="ZarfDn">
    <w:name w:val="envelope return"/>
    <w:basedOn w:val="Normal"/>
    <w:uiPriority w:val="99"/>
    <w:semiHidden/>
    <w:unhideWhenUsed/>
    <w:rsid w:val="001D69EE"/>
    <w:rPr>
      <w:rFonts w:ascii="Calibri Light" w:eastAsiaTheme="majorEastAsia" w:hAnsi="Calibri Light" w:cs="Calibri Light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1D69EE"/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1D69EE"/>
    <w:rPr>
      <w:rFonts w:ascii="Calibri" w:hAnsi="Calibri" w:cs="Calibri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D69EE"/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D69EE"/>
    <w:rPr>
      <w:rFonts w:ascii="Consolas" w:hAnsi="Consolas" w:cs="Calibri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1D69E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1D69EE"/>
    <w:rPr>
      <w:rFonts w:ascii="Consolas" w:hAnsi="Consolas" w:cs="Calibri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1D69EE"/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1D69EE"/>
    <w:rPr>
      <w:rFonts w:ascii="Consolas" w:hAnsi="Consolas" w:cs="Calibri"/>
      <w:szCs w:val="21"/>
    </w:rPr>
  </w:style>
  <w:style w:type="character" w:styleId="YerTutucuMetni">
    <w:name w:val="Placeholder Text"/>
    <w:basedOn w:val="VarsaylanParagrafYazTipi"/>
    <w:uiPriority w:val="99"/>
    <w:semiHidden/>
    <w:rsid w:val="001D69EE"/>
    <w:rPr>
      <w:rFonts w:ascii="Calibri" w:hAnsi="Calibri" w:cs="Calibri"/>
      <w:color w:val="3B3838" w:themeColor="background2" w:themeShade="40"/>
    </w:rPr>
  </w:style>
  <w:style w:type="paragraph" w:styleId="stBilgi">
    <w:name w:val="header"/>
    <w:basedOn w:val="Normal"/>
    <w:link w:val="stBilgiChar"/>
    <w:uiPriority w:val="99"/>
    <w:unhideWhenUsed/>
    <w:rsid w:val="001D69EE"/>
  </w:style>
  <w:style w:type="character" w:customStyle="1" w:styleId="stBilgiChar">
    <w:name w:val="Üst Bilgi Char"/>
    <w:basedOn w:val="VarsaylanParagrafYazTipi"/>
    <w:link w:val="stBilgi"/>
    <w:uiPriority w:val="99"/>
    <w:rsid w:val="001D69EE"/>
    <w:rPr>
      <w:rFonts w:ascii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1D69EE"/>
  </w:style>
  <w:style w:type="character" w:customStyle="1" w:styleId="AltBilgiChar">
    <w:name w:val="Alt Bilgi Char"/>
    <w:basedOn w:val="VarsaylanParagrafYazTipi"/>
    <w:link w:val="AltBilgi"/>
    <w:uiPriority w:val="99"/>
    <w:rsid w:val="001D69EE"/>
    <w:rPr>
      <w:rFonts w:ascii="Calibri" w:hAnsi="Calibri" w:cs="Calibri"/>
    </w:rPr>
  </w:style>
  <w:style w:type="paragraph" w:styleId="T9">
    <w:name w:val="toc 9"/>
    <w:basedOn w:val="Normal"/>
    <w:next w:val="Normal"/>
    <w:autoRedefine/>
    <w:uiPriority w:val="39"/>
    <w:semiHidden/>
    <w:unhideWhenUsed/>
    <w:rsid w:val="001D69EE"/>
    <w:pPr>
      <w:spacing w:after="120"/>
      <w:ind w:left="1757"/>
    </w:pPr>
  </w:style>
  <w:style w:type="character" w:styleId="Bahset">
    <w:name w:val="Mention"/>
    <w:basedOn w:val="VarsaylanParagrafYazTipi"/>
    <w:uiPriority w:val="99"/>
    <w:semiHidden/>
    <w:unhideWhenUsed/>
    <w:rsid w:val="001D69E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ListeYok"/>
    <w:uiPriority w:val="99"/>
    <w:semiHidden/>
    <w:unhideWhenUsed/>
    <w:rsid w:val="001D69EE"/>
    <w:pPr>
      <w:numPr>
        <w:numId w:val="24"/>
      </w:numPr>
    </w:pPr>
  </w:style>
  <w:style w:type="numbering" w:styleId="1ai">
    <w:name w:val="Outline List 1"/>
    <w:basedOn w:val="ListeYok"/>
    <w:uiPriority w:val="99"/>
    <w:semiHidden/>
    <w:unhideWhenUsed/>
    <w:rsid w:val="001D69EE"/>
    <w:pPr>
      <w:numPr>
        <w:numId w:val="25"/>
      </w:numPr>
    </w:pPr>
  </w:style>
  <w:style w:type="character" w:styleId="HTMLDeiken">
    <w:name w:val="HTML Variable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1D69EE"/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1D69EE"/>
    <w:rPr>
      <w:rFonts w:ascii="Calibri" w:hAnsi="Calibri" w:cs="Calibri"/>
      <w:i/>
      <w:iCs/>
    </w:rPr>
  </w:style>
  <w:style w:type="character" w:styleId="HTMLTanm">
    <w:name w:val="HTML Definition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character" w:styleId="HTMLCite">
    <w:name w:val="HTML Cite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character" w:styleId="HTMLrnek">
    <w:name w:val="HTML Sample"/>
    <w:basedOn w:val="VarsaylanParagrafYazTipi"/>
    <w:uiPriority w:val="99"/>
    <w:semiHidden/>
    <w:unhideWhenUsed/>
    <w:rsid w:val="001D69EE"/>
    <w:rPr>
      <w:rFonts w:ascii="Consolas" w:hAnsi="Consolas" w:cs="Calibri"/>
      <w:sz w:val="24"/>
      <w:szCs w:val="24"/>
    </w:rPr>
  </w:style>
  <w:style w:type="character" w:styleId="HTMLKsaltmas">
    <w:name w:val="HTML Acronym"/>
    <w:basedOn w:val="VarsaylanParagrafYazTipi"/>
    <w:uiPriority w:val="99"/>
    <w:semiHidden/>
    <w:unhideWhenUsed/>
    <w:rsid w:val="001D69EE"/>
    <w:rPr>
      <w:rFonts w:ascii="Calibri" w:hAnsi="Calibri" w:cs="Calibri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1D69EE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1D69EE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1D69EE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1D69EE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1D69EE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1D69EE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1D69EE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1D69EE"/>
    <w:pPr>
      <w:spacing w:after="100"/>
      <w:ind w:left="154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1D69EE"/>
    <w:pPr>
      <w:outlineLvl w:val="9"/>
    </w:pPr>
    <w:rPr>
      <w:color w:val="2E74B5" w:themeColor="accent1" w:themeShade="BF"/>
    </w:rPr>
  </w:style>
  <w:style w:type="table" w:styleId="TabloProfesyonel">
    <w:name w:val="Table Professional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rtaListe1">
    <w:name w:val="Medium List 1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1D69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Klavuz1">
    <w:name w:val="Medium Grid 1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Kaynaka">
    <w:name w:val="Bibliography"/>
    <w:basedOn w:val="Normal"/>
    <w:next w:val="Normal"/>
    <w:uiPriority w:val="37"/>
    <w:semiHidden/>
    <w:unhideWhenUsed/>
    <w:rsid w:val="001D69EE"/>
  </w:style>
  <w:style w:type="character" w:styleId="Etiket">
    <w:name w:val="Hashtag"/>
    <w:basedOn w:val="VarsaylanParagrafYazTipi"/>
    <w:uiPriority w:val="99"/>
    <w:semiHidden/>
    <w:unhideWhenUsed/>
    <w:rsid w:val="001D69EE"/>
    <w:rPr>
      <w:rFonts w:ascii="Calibri" w:hAnsi="Calibri" w:cs="Calibri"/>
      <w:color w:val="2B579A"/>
      <w:shd w:val="clear" w:color="auto" w:fill="E1DFDD"/>
    </w:rPr>
  </w:style>
  <w:style w:type="paragraph" w:styleId="letistBilgisi">
    <w:name w:val="Message Header"/>
    <w:basedOn w:val="Normal"/>
    <w:link w:val="letistBilgisiChar"/>
    <w:uiPriority w:val="99"/>
    <w:semiHidden/>
    <w:unhideWhenUsed/>
    <w:rsid w:val="001D69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1D69E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oZarif">
    <w:name w:val="Table Elegant"/>
    <w:basedOn w:val="NormalTablo"/>
    <w:uiPriority w:val="99"/>
    <w:semiHidden/>
    <w:unhideWhenUsed/>
    <w:rsid w:val="001D69E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1D69E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1D69E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1D69E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1D69E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1D69EE"/>
    <w:pPr>
      <w:ind w:left="1800" w:hanging="360"/>
      <w:contextualSpacing/>
    </w:pPr>
  </w:style>
  <w:style w:type="table" w:styleId="TabloListe1">
    <w:name w:val="Table List 1"/>
    <w:basedOn w:val="NormalTablo"/>
    <w:uiPriority w:val="99"/>
    <w:semiHidden/>
    <w:unhideWhenUsed/>
    <w:rsid w:val="001D69E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1D69E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1D69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1D69E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1D69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Devam">
    <w:name w:val="List Continue"/>
    <w:basedOn w:val="Normal"/>
    <w:uiPriority w:val="99"/>
    <w:semiHidden/>
    <w:unhideWhenUsed/>
    <w:rsid w:val="001D69EE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1D69EE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1D69EE"/>
    <w:pPr>
      <w:spacing w:after="120"/>
      <w:ind w:left="1080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1D69EE"/>
    <w:pPr>
      <w:spacing w:after="120"/>
      <w:ind w:left="1440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1D69EE"/>
    <w:pPr>
      <w:spacing w:after="120"/>
      <w:ind w:left="1800"/>
      <w:contextualSpacing/>
    </w:pPr>
  </w:style>
  <w:style w:type="paragraph" w:styleId="ListeParagraf">
    <w:name w:val="List Paragraph"/>
    <w:basedOn w:val="Normal"/>
    <w:uiPriority w:val="34"/>
    <w:semiHidden/>
    <w:unhideWhenUsed/>
    <w:qFormat/>
    <w:rsid w:val="001D69EE"/>
    <w:pPr>
      <w:ind w:left="720"/>
      <w:contextualSpacing/>
    </w:pPr>
  </w:style>
  <w:style w:type="paragraph" w:styleId="ListeNumaras">
    <w:name w:val="List Number"/>
    <w:basedOn w:val="Normal"/>
    <w:uiPriority w:val="99"/>
    <w:semiHidden/>
    <w:unhideWhenUsed/>
    <w:rsid w:val="001D69EE"/>
    <w:pPr>
      <w:numPr>
        <w:numId w:val="13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1D69EE"/>
    <w:pPr>
      <w:numPr>
        <w:numId w:val="14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1D69EE"/>
    <w:pPr>
      <w:numPr>
        <w:numId w:val="15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1D69EE"/>
    <w:pPr>
      <w:numPr>
        <w:numId w:val="16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1D69EE"/>
    <w:pPr>
      <w:numPr>
        <w:numId w:val="17"/>
      </w:numPr>
      <w:contextualSpacing/>
    </w:pPr>
  </w:style>
  <w:style w:type="paragraph" w:styleId="ListeMaddemi">
    <w:name w:val="List Bullet"/>
    <w:basedOn w:val="Normal"/>
    <w:uiPriority w:val="99"/>
    <w:semiHidden/>
    <w:unhideWhenUsed/>
    <w:rsid w:val="001D69EE"/>
    <w:pPr>
      <w:numPr>
        <w:numId w:val="8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1D69EE"/>
    <w:pPr>
      <w:numPr>
        <w:numId w:val="9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1D69EE"/>
    <w:pPr>
      <w:numPr>
        <w:numId w:val="10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1D69EE"/>
    <w:pPr>
      <w:numPr>
        <w:numId w:val="11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1D69EE"/>
    <w:pPr>
      <w:numPr>
        <w:numId w:val="12"/>
      </w:numPr>
      <w:contextualSpacing/>
    </w:pPr>
  </w:style>
  <w:style w:type="table" w:styleId="TabloKlasik1">
    <w:name w:val="Table Classic 1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1D69E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killerTablosu">
    <w:name w:val="table of figures"/>
    <w:basedOn w:val="Normal"/>
    <w:next w:val="Normal"/>
    <w:uiPriority w:val="99"/>
    <w:semiHidden/>
    <w:unhideWhenUsed/>
    <w:rsid w:val="001D69EE"/>
  </w:style>
  <w:style w:type="character" w:styleId="SonNotBavurusu">
    <w:name w:val="endnote reference"/>
    <w:basedOn w:val="VarsaylanParagrafYazTipi"/>
    <w:uiPriority w:val="99"/>
    <w:semiHidden/>
    <w:unhideWhenUsed/>
    <w:rsid w:val="001D69EE"/>
    <w:rPr>
      <w:rFonts w:ascii="Calibri" w:hAnsi="Calibri" w:cs="Calibri"/>
      <w:vertAlign w:val="superscript"/>
    </w:rPr>
  </w:style>
  <w:style w:type="paragraph" w:styleId="Kaynaka0">
    <w:name w:val="table of authorities"/>
    <w:basedOn w:val="Normal"/>
    <w:next w:val="Normal"/>
    <w:uiPriority w:val="99"/>
    <w:semiHidden/>
    <w:unhideWhenUsed/>
    <w:rsid w:val="001D69EE"/>
    <w:pPr>
      <w:ind w:left="220" w:hanging="220"/>
    </w:pPr>
  </w:style>
  <w:style w:type="paragraph" w:styleId="KaynakaBal">
    <w:name w:val="toa heading"/>
    <w:basedOn w:val="Normal"/>
    <w:next w:val="Normal"/>
    <w:uiPriority w:val="99"/>
    <w:semiHidden/>
    <w:unhideWhenUsed/>
    <w:rsid w:val="001D69E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RenkliListe">
    <w:name w:val="Colorful List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oRenkli1">
    <w:name w:val="Table Colorful 1"/>
    <w:basedOn w:val="NormalTablo"/>
    <w:uiPriority w:val="99"/>
    <w:semiHidden/>
    <w:unhideWhenUsed/>
    <w:rsid w:val="001D69E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1D69E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1D69E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enkliGlgeleme">
    <w:name w:val="Colorful Shading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Klavuz">
    <w:name w:val="Colorful Grid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MektupAdresi">
    <w:name w:val="envelope address"/>
    <w:basedOn w:val="Normal"/>
    <w:uiPriority w:val="99"/>
    <w:semiHidden/>
    <w:unhideWhenUsed/>
    <w:rsid w:val="001D69E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MakaleBlm">
    <w:name w:val="Outline List 3"/>
    <w:basedOn w:val="ListeYok"/>
    <w:uiPriority w:val="99"/>
    <w:semiHidden/>
    <w:unhideWhenUsed/>
    <w:rsid w:val="001D69EE"/>
    <w:pPr>
      <w:numPr>
        <w:numId w:val="26"/>
      </w:numPr>
    </w:pPr>
  </w:style>
  <w:style w:type="table" w:styleId="DzTablo1">
    <w:name w:val="Plain Table 1"/>
    <w:basedOn w:val="NormalTablo"/>
    <w:uiPriority w:val="41"/>
    <w:rsid w:val="001D69E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1D69E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1D69E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1D69E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1D69E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ralkYok">
    <w:name w:val="No Spacing"/>
    <w:uiPriority w:val="1"/>
    <w:qFormat/>
    <w:rsid w:val="001D69EE"/>
    <w:rPr>
      <w:rFonts w:ascii="Calibri" w:hAnsi="Calibri" w:cs="Calibri"/>
    </w:r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1D69EE"/>
  </w:style>
  <w:style w:type="character" w:customStyle="1" w:styleId="TarihChar">
    <w:name w:val="Tarih Char"/>
    <w:basedOn w:val="VarsaylanParagrafYazTipi"/>
    <w:link w:val="Tarih"/>
    <w:uiPriority w:val="99"/>
    <w:semiHidden/>
    <w:rsid w:val="001D69E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1D69EE"/>
    <w:rPr>
      <w:rFonts w:ascii="Times New Roman" w:hAnsi="Times New Roman" w:cs="Times New Roman"/>
      <w:sz w:val="24"/>
      <w:szCs w:val="24"/>
    </w:rPr>
  </w:style>
  <w:style w:type="character" w:styleId="AkllKpr">
    <w:name w:val="Smart Hyperlink"/>
    <w:basedOn w:val="VarsaylanParagrafYazTipi"/>
    <w:uiPriority w:val="99"/>
    <w:semiHidden/>
    <w:unhideWhenUsed/>
    <w:rsid w:val="001D69EE"/>
    <w:rPr>
      <w:rFonts w:ascii="Calibri" w:hAnsi="Calibri" w:cs="Calibri"/>
      <w:u w:val="dotted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D69EE"/>
    <w:rPr>
      <w:rFonts w:ascii="Calibri" w:hAnsi="Calibri" w:cs="Calibri"/>
      <w:color w:val="605E5C"/>
      <w:shd w:val="clear" w:color="auto" w:fill="E1DFDD"/>
    </w:rPr>
  </w:style>
  <w:style w:type="paragraph" w:styleId="GvdeMetni">
    <w:name w:val="Body Text"/>
    <w:basedOn w:val="Normal"/>
    <w:link w:val="GvdeMetniChar"/>
    <w:uiPriority w:val="99"/>
    <w:semiHidden/>
    <w:unhideWhenUsed/>
    <w:rsid w:val="001D69EE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1D69EE"/>
    <w:rPr>
      <w:rFonts w:ascii="Calibri" w:hAnsi="Calibri" w:cs="Calibri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1D69EE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1D69EE"/>
    <w:rPr>
      <w:rFonts w:ascii="Calibri" w:hAnsi="Calibri" w:cs="Calibri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1D69EE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1D69EE"/>
    <w:rPr>
      <w:rFonts w:ascii="Calibri" w:hAnsi="Calibri" w:cs="Calibri"/>
    </w:r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1D69EE"/>
    <w:pPr>
      <w:spacing w:after="120"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1D69EE"/>
    <w:rPr>
      <w:rFonts w:ascii="Calibri" w:hAnsi="Calibri" w:cs="Calibri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1D69EE"/>
    <w:pPr>
      <w:spacing w:after="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1D69EE"/>
    <w:rPr>
      <w:rFonts w:ascii="Calibri" w:hAnsi="Calibri" w:cs="Calibri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1D69EE"/>
    <w:pPr>
      <w:spacing w:after="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1D69EE"/>
    <w:rPr>
      <w:rFonts w:ascii="Calibri" w:hAnsi="Calibri" w:cs="Calibri"/>
    </w:rPr>
  </w:style>
  <w:style w:type="paragraph" w:styleId="NormalGirinti">
    <w:name w:val="Normal Indent"/>
    <w:basedOn w:val="Normal"/>
    <w:uiPriority w:val="99"/>
    <w:semiHidden/>
    <w:unhideWhenUsed/>
    <w:rsid w:val="001D69EE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1D69EE"/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1D69EE"/>
    <w:rPr>
      <w:rFonts w:ascii="Calibri" w:hAnsi="Calibri" w:cs="Calibri"/>
    </w:rPr>
  </w:style>
  <w:style w:type="table" w:styleId="Tabloada">
    <w:name w:val="Table Contemporary"/>
    <w:basedOn w:val="NormalTablo"/>
    <w:uiPriority w:val="99"/>
    <w:semiHidden/>
    <w:unhideWhenUsed/>
    <w:rsid w:val="001D69E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kListe">
    <w:name w:val="Light List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1D69E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kKlavuz">
    <w:name w:val="Light Grid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1D69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KoyuListe">
    <w:name w:val="Dark List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eTablo1Ak">
    <w:name w:val="List Table 1 Light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2">
    <w:name w:val="List Table 2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3">
    <w:name w:val="List Table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1D69E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1D69E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1D69E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1D69E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1D69E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1D69E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1D69E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postamzas">
    <w:name w:val="E-mail Signature"/>
    <w:basedOn w:val="Normal"/>
    <w:link w:val="E-postamzasChar"/>
    <w:uiPriority w:val="99"/>
    <w:semiHidden/>
    <w:unhideWhenUsed/>
    <w:rsid w:val="001D69EE"/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1D69EE"/>
    <w:rPr>
      <w:rFonts w:ascii="Calibri" w:hAnsi="Calibri" w:cs="Calibri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1D69EE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1D69EE"/>
    <w:rPr>
      <w:rFonts w:ascii="Calibri" w:hAnsi="Calibri" w:cs="Calibri"/>
    </w:rPr>
  </w:style>
  <w:style w:type="table" w:styleId="TabloStunlar1">
    <w:name w:val="Table Columns 1"/>
    <w:basedOn w:val="NormalTablo"/>
    <w:uiPriority w:val="99"/>
    <w:semiHidden/>
    <w:unhideWhenUsed/>
    <w:rsid w:val="001D69E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1D69E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1D69E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1D69E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1D69E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mza">
    <w:name w:val="Signature"/>
    <w:basedOn w:val="Normal"/>
    <w:link w:val="mzaChar"/>
    <w:uiPriority w:val="99"/>
    <w:semiHidden/>
    <w:unhideWhenUsed/>
    <w:rsid w:val="001D69EE"/>
    <w:pPr>
      <w:ind w:left="4320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1D69EE"/>
    <w:rPr>
      <w:rFonts w:ascii="Calibri" w:hAnsi="Calibri" w:cs="Calibri"/>
    </w:rPr>
  </w:style>
  <w:style w:type="table" w:styleId="TabloBasit1">
    <w:name w:val="Table Simple 1"/>
    <w:basedOn w:val="NormalTablo"/>
    <w:uiPriority w:val="99"/>
    <w:semiHidden/>
    <w:unhideWhenUsed/>
    <w:rsid w:val="001D69E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1D69E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1D69E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rsid w:val="001D69E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izin1">
    <w:name w:val="index 1"/>
    <w:basedOn w:val="Normal"/>
    <w:next w:val="Normal"/>
    <w:autoRedefine/>
    <w:uiPriority w:val="99"/>
    <w:semiHidden/>
    <w:unhideWhenUsed/>
    <w:rsid w:val="001D69EE"/>
    <w:pPr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1D69EE"/>
    <w:pPr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1D69EE"/>
    <w:pPr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1D69EE"/>
    <w:pPr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1D69EE"/>
    <w:pPr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1D69EE"/>
    <w:pPr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1D69EE"/>
    <w:pPr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1D69EE"/>
    <w:pPr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1D69EE"/>
    <w:pPr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1D69EE"/>
    <w:rPr>
      <w:rFonts w:ascii="Calibri Light" w:eastAsiaTheme="majorEastAsia" w:hAnsi="Calibri Light" w:cs="Calibri Light"/>
      <w:b/>
      <w:bCs/>
    </w:rPr>
  </w:style>
  <w:style w:type="paragraph" w:styleId="Kapan">
    <w:name w:val="Closing"/>
    <w:basedOn w:val="Normal"/>
    <w:link w:val="KapanChar"/>
    <w:uiPriority w:val="99"/>
    <w:semiHidden/>
    <w:unhideWhenUsed/>
    <w:rsid w:val="001D69EE"/>
    <w:pPr>
      <w:ind w:left="4320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1D69EE"/>
    <w:rPr>
      <w:rFonts w:ascii="Calibri" w:hAnsi="Calibri" w:cs="Calibri"/>
    </w:rPr>
  </w:style>
  <w:style w:type="table" w:styleId="TabloKlavuzu">
    <w:name w:val="Table Grid"/>
    <w:basedOn w:val="NormalTablo"/>
    <w:uiPriority w:val="39"/>
    <w:rsid w:val="001D6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1">
    <w:name w:val="Table Grid 1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1D69E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1D69E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1D69E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1D69E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1D69E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KlavuzTablo1Ak">
    <w:name w:val="Grid Table 1 Light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3">
    <w:name w:val="Grid Table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oWeb1">
    <w:name w:val="Table Web 1"/>
    <w:basedOn w:val="NormalTablo"/>
    <w:uiPriority w:val="99"/>
    <w:semiHidden/>
    <w:unhideWhenUsed/>
    <w:rsid w:val="001D69E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1D69E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rsid w:val="001D69E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DipnotBavurusu">
    <w:name w:val="footnote reference"/>
    <w:basedOn w:val="VarsaylanParagrafYazTipi"/>
    <w:uiPriority w:val="99"/>
    <w:semiHidden/>
    <w:unhideWhenUsed/>
    <w:rsid w:val="001D69EE"/>
    <w:rPr>
      <w:rFonts w:ascii="Calibri" w:hAnsi="Calibri" w:cs="Calibri"/>
      <w:vertAlign w:val="superscript"/>
    </w:rPr>
  </w:style>
  <w:style w:type="character" w:styleId="SatrNumaras">
    <w:name w:val="line number"/>
    <w:basedOn w:val="VarsaylanParagrafYazTipi"/>
    <w:uiPriority w:val="99"/>
    <w:semiHidden/>
    <w:unhideWhenUsed/>
    <w:rsid w:val="001D69EE"/>
    <w:rPr>
      <w:rFonts w:ascii="Calibri" w:hAnsi="Calibri" w:cs="Calibri"/>
    </w:rPr>
  </w:style>
  <w:style w:type="table" w:styleId="Tablo3Befektler1">
    <w:name w:val="Table 3D effects 1"/>
    <w:basedOn w:val="NormalTablo"/>
    <w:uiPriority w:val="99"/>
    <w:semiHidden/>
    <w:unhideWhenUsed/>
    <w:rsid w:val="001D69E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1D69E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1D6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ayfaNumaras">
    <w:name w:val="page number"/>
    <w:basedOn w:val="VarsaylanParagrafYazTipi"/>
    <w:uiPriority w:val="99"/>
    <w:semiHidden/>
    <w:unhideWhenUsed/>
    <w:rsid w:val="001D69E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bilalyildizz/Web-Teknolojiler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al\AppData\Local\Microsoft\Office\16.0\DTS\tr-TR%7bC3084267-B7E3-4E22-B6D3-346825FEBBAF%7d\%7b0CE6D796-ECBA-474B-A8E2-2C5452E74B8F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78DDE2B3-457C-4E2A-8620-80383784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{0CE6D796-ECBA-474B-A8E2-2C5452E74B8F}tf02786999.dotx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2020-04-02T08:07:00Z</dcterms:created>
  <dcterms:modified xsi:type="dcterms:W3CDTF">2020-04-04T14:53:00Z</dcterms:modified>
</cp:coreProperties>
</file>